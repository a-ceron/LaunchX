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0275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59A1E71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148EAA06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01D5AE8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1354EFF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52468E0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0D823DA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EE4512B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80A9278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8A1FA1B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904C8F4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479E2F4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1A8798C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FC945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AD367C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40400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AE4985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B4447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4B3C92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378B1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DEFF1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ECEF2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29E515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EA3C26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661262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5DC1B15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07DA8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0576E7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534D991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78B5476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73402F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1629E3E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5D6234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0C8D28C7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1FBAC1D8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E622380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5F8AABC" w14:textId="36DBAA38" w:rsidR="003F51CC" w:rsidRPr="008C2396" w:rsidRDefault="00F373D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bot</w:t>
            </w:r>
            <w:proofErr w:type="spellEnd"/>
          </w:p>
        </w:tc>
      </w:tr>
      <w:tr w:rsidR="00DB73D5" w:rsidRPr="008C2396" w14:paraId="64FD2B4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AAB4340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73FC889" w14:textId="1A935B02" w:rsidR="006E33C2" w:rsidRPr="008C2396" w:rsidRDefault="00F373D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E33C2" w:rsidRPr="008C2396" w14:paraId="030CF6B1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5F711D46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17CFD45" w14:textId="52F44449" w:rsidR="006E33C2" w:rsidRPr="008C2396" w:rsidRDefault="00F373D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2021</w:t>
            </w:r>
          </w:p>
        </w:tc>
      </w:tr>
      <w:tr w:rsidR="00DB73D5" w:rsidRPr="008C2396" w14:paraId="4DC8D4D5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360A7BD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E0FC36C" w14:textId="4EB4AC88" w:rsidR="006E33C2" w:rsidRPr="008C2396" w:rsidRDefault="00F373D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Launch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X</w:t>
            </w:r>
          </w:p>
        </w:tc>
      </w:tr>
      <w:tr w:rsidR="00DB73D5" w:rsidRPr="008C2396" w14:paraId="6F1A758E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2C99DDF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5E57732" w14:textId="7BA6BAFD" w:rsidR="006E33C2" w:rsidRPr="008C2396" w:rsidRDefault="00F373D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Tecnologías de la Información</w:t>
            </w:r>
          </w:p>
        </w:tc>
      </w:tr>
      <w:tr w:rsidR="006E33C2" w:rsidRPr="008C2396" w14:paraId="6A39A2CD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51CB1D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8E026B5" w14:textId="40401439" w:rsidR="006E33C2" w:rsidRPr="008C2396" w:rsidRDefault="00F373D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Ariel Cerón</w:t>
            </w:r>
          </w:p>
        </w:tc>
      </w:tr>
    </w:tbl>
    <w:p w14:paraId="40278364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46E862E7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5C270E02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089B09AA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6151579D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1234CBA2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ECE7A40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418FBA2A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31CDDC78" w14:textId="5649613F" w:rsidR="000D458D" w:rsidRPr="008C53C9" w:rsidRDefault="008C53C9" w:rsidP="00554294">
            <w:pPr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53C9">
              <w:rPr>
                <w:rFonts w:ascii="Arial" w:hAnsi="Arial" w:cs="Arial"/>
                <w:color w:val="A6A6A6"/>
                <w:sz w:val="22"/>
                <w:szCs w:val="22"/>
              </w:rPr>
              <w:t>utomatizar las demandas de sus clientes, esto lo harán a trav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é</w:t>
            </w:r>
            <w:r w:rsidRPr="008C53C9">
              <w:rPr>
                <w:rFonts w:ascii="Arial" w:hAnsi="Arial" w:cs="Arial"/>
                <w:color w:val="A6A6A6"/>
                <w:sz w:val="22"/>
                <w:szCs w:val="22"/>
              </w:rPr>
              <w:t>s de una página web llenando un formulario.</w:t>
            </w:r>
          </w:p>
        </w:tc>
      </w:tr>
      <w:tr w:rsidR="00554294" w:rsidRPr="008C2396" w14:paraId="25A540A2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41E5BD8A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47F34887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4FAD5719" w14:textId="17A0B8F9" w:rsidR="00554294" w:rsidRPr="008C2396" w:rsidRDefault="008C53C9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Generar una página web que permita la generación de una cuenta personal que permita generar una demanda mediante el llenado de un formulario y lograr el seguimiento de esta en la plataforma.</w:t>
            </w:r>
          </w:p>
        </w:tc>
      </w:tr>
    </w:tbl>
    <w:p w14:paraId="5B3232D7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FD54D1B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24FBC6F9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6A0D00D7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FE635C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DA944C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31C0059F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2EA46640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73F375A5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DF53752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235832B6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49EA96FB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99E3581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157750FC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1D6A9317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1C998E08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1F876702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7AEFF5D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04E4B04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2887717F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6F19F0B2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5133DB84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D7944B9" w14:textId="77777777" w:rsidR="00E442EC" w:rsidRPr="008C2396" w:rsidRDefault="00FA528E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3C83D1FA" wp14:editId="281B3738">
                  <wp:extent cx="3289300" cy="17145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30461D81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6A0C22E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01B9809C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CE69996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59EBA0E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35546528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7D8B91B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4878251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D9F2643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5CF4DEA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E62B861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C484E68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7BADD3E9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390E4B3D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10E59BE7" w14:textId="77777777" w:rsidTr="00287554">
              <w:tc>
                <w:tcPr>
                  <w:tcW w:w="0" w:type="auto"/>
                  <w:shd w:val="clear" w:color="auto" w:fill="A6A6A6"/>
                </w:tcPr>
                <w:p w14:paraId="7469413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04F6F36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3E8CB12C" w14:textId="77777777" w:rsidTr="00287554">
              <w:tc>
                <w:tcPr>
                  <w:tcW w:w="0" w:type="auto"/>
                  <w:shd w:val="clear" w:color="auto" w:fill="auto"/>
                </w:tcPr>
                <w:p w14:paraId="539AB7B2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1860C24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6F2DE669" w14:textId="77777777" w:rsidTr="00287554">
              <w:tc>
                <w:tcPr>
                  <w:tcW w:w="0" w:type="auto"/>
                  <w:shd w:val="clear" w:color="auto" w:fill="auto"/>
                </w:tcPr>
                <w:p w14:paraId="3675B4A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C9F87E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10970712" w14:textId="77777777" w:rsidTr="00287554">
              <w:tc>
                <w:tcPr>
                  <w:tcW w:w="0" w:type="auto"/>
                  <w:shd w:val="clear" w:color="auto" w:fill="auto"/>
                </w:tcPr>
                <w:p w14:paraId="4EED322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CA993C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CF70600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29CF9D67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56A78E66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50EC986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3561E27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52ADAF20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1CD64D17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458289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2519523E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774C8E6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64BF81F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7A8B90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4748E609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17B58E52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C243FE1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5B39219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4F8B09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39A31D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D77FC4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2F15CF1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72B762A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00516A3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4E64215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725FAEEA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BC64AF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1366DE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022E2A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55EE3A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4518C7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785811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23EBC79B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2B21A027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409D32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7F58675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341EC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78E98A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74842ED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0E06C47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4AB6CD5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2F7B074A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1DD3688B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25E5AFC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8D5621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D21FA4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B8C614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37C734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86025A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B90E84E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12CEF7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08DD921F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7554633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D72D18C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373B73D2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7ED720D8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5AD1B032" w14:textId="77777777" w:rsidTr="0031230D">
        <w:tc>
          <w:tcPr>
            <w:tcW w:w="4112" w:type="dxa"/>
            <w:shd w:val="clear" w:color="auto" w:fill="A6A6A6"/>
          </w:tcPr>
          <w:p w14:paraId="1E13EB5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D383F9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1ECA5FF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EA92A8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38BAE4B6" w14:textId="77777777" w:rsidTr="0031230D">
        <w:tc>
          <w:tcPr>
            <w:tcW w:w="4112" w:type="dxa"/>
            <w:shd w:val="clear" w:color="auto" w:fill="auto"/>
          </w:tcPr>
          <w:p w14:paraId="3961539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5D1ABF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7BFEFB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95BFB0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D3EE2D9" w14:textId="77777777" w:rsidTr="0031230D">
        <w:tc>
          <w:tcPr>
            <w:tcW w:w="4112" w:type="dxa"/>
            <w:shd w:val="clear" w:color="auto" w:fill="auto"/>
          </w:tcPr>
          <w:p w14:paraId="74E4DC6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AE9384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021179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09207B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19FC725" w14:textId="77777777" w:rsidTr="0031230D">
        <w:tc>
          <w:tcPr>
            <w:tcW w:w="4112" w:type="dxa"/>
            <w:shd w:val="clear" w:color="auto" w:fill="auto"/>
          </w:tcPr>
          <w:p w14:paraId="7091AA3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F3B463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0015DC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F78A00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AA940C6" w14:textId="77777777" w:rsidTr="0031230D">
        <w:tc>
          <w:tcPr>
            <w:tcW w:w="4112" w:type="dxa"/>
            <w:shd w:val="clear" w:color="auto" w:fill="auto"/>
          </w:tcPr>
          <w:p w14:paraId="09A79C6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E28CE1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E77806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984E74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0A1C0C1" w14:textId="77777777" w:rsidTr="0031230D">
        <w:tc>
          <w:tcPr>
            <w:tcW w:w="4112" w:type="dxa"/>
            <w:shd w:val="clear" w:color="auto" w:fill="auto"/>
          </w:tcPr>
          <w:p w14:paraId="1A26A55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7A1403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02A2AE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CBC58A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538544C" w14:textId="77777777" w:rsidTr="0031230D">
        <w:tc>
          <w:tcPr>
            <w:tcW w:w="4112" w:type="dxa"/>
            <w:shd w:val="clear" w:color="auto" w:fill="auto"/>
          </w:tcPr>
          <w:p w14:paraId="086C8DE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78C65A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02595B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CEE18B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D06934B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604D7A1D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3979FD55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17528A85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5498DDF1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07874749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6BC6821A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30F8622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7F87049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525367A9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43DA76D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2F0EF06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6B2A4DE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50FB7B9F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5AC2616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6E1F495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414D6CC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737D3DB5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4BC95E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1CFEB7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0898D6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8015E7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792A73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026DA7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D97615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74B13E5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6B54E6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48E873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AE6E84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768EF3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FACDB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5737FF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B02037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A34976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646E5D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8EB9AE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1A191A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E5DFE2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6EAE38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27539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BBF6FE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F3114E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EA23EB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14DA21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A50267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FE19D5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D5D1BB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7FC4B6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4E4F8F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7CFDFF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8FC63C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58B713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182910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903DCF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441CF5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BBD33D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47AD87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4B5A5E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CD0F00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6955E2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B4A436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B07BD1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2ED5DD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735D62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7654FD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1678DB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A9855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D6D94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FECA50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483FFF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700962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C8E338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65CCE6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3F8B848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CB3FA06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3B0F195C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666832C4" w14:textId="77777777" w:rsidR="00B66554" w:rsidRPr="008C2396" w:rsidRDefault="00FA528E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37221930" wp14:editId="322D28F8">
                  <wp:extent cx="5613400" cy="2616200"/>
                  <wp:effectExtent l="0" t="0" r="0" b="0"/>
                  <wp:docPr id="2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261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706F7B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62719933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D4CC479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151A3EEF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2AED1CA9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65713DF5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76347F9B" w14:textId="77777777" w:rsidTr="0031230D">
        <w:tc>
          <w:tcPr>
            <w:tcW w:w="4112" w:type="dxa"/>
            <w:shd w:val="clear" w:color="auto" w:fill="A6A6A6"/>
          </w:tcPr>
          <w:p w14:paraId="4462D38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E5A58C9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B0CCFF8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593125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35BE9A6A" w14:textId="77777777" w:rsidTr="0031230D">
        <w:tc>
          <w:tcPr>
            <w:tcW w:w="4112" w:type="dxa"/>
            <w:shd w:val="clear" w:color="auto" w:fill="auto"/>
          </w:tcPr>
          <w:p w14:paraId="571046E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67C236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366A4A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3C633D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59473DE" w14:textId="77777777" w:rsidTr="0031230D">
        <w:tc>
          <w:tcPr>
            <w:tcW w:w="4112" w:type="dxa"/>
            <w:shd w:val="clear" w:color="auto" w:fill="auto"/>
          </w:tcPr>
          <w:p w14:paraId="6C36A4E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7612E4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63A078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B3FB1C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E5B8199" w14:textId="77777777" w:rsidTr="0031230D">
        <w:tc>
          <w:tcPr>
            <w:tcW w:w="4112" w:type="dxa"/>
            <w:shd w:val="clear" w:color="auto" w:fill="auto"/>
          </w:tcPr>
          <w:p w14:paraId="2B2DCB4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6DBAB5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4493F4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90DB81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C670C51" w14:textId="77777777" w:rsidTr="0031230D">
        <w:tc>
          <w:tcPr>
            <w:tcW w:w="4112" w:type="dxa"/>
            <w:shd w:val="clear" w:color="auto" w:fill="auto"/>
          </w:tcPr>
          <w:p w14:paraId="4787BC7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D564B6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297289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BFC62C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9392205" w14:textId="77777777" w:rsidTr="0031230D">
        <w:tc>
          <w:tcPr>
            <w:tcW w:w="4112" w:type="dxa"/>
            <w:shd w:val="clear" w:color="auto" w:fill="auto"/>
          </w:tcPr>
          <w:p w14:paraId="285061F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ECAC86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475D29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71C717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D255BEB" w14:textId="77777777" w:rsidTr="0031230D">
        <w:tc>
          <w:tcPr>
            <w:tcW w:w="4112" w:type="dxa"/>
            <w:shd w:val="clear" w:color="auto" w:fill="auto"/>
          </w:tcPr>
          <w:p w14:paraId="6FDADA1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9EE11C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D2DD72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2A3489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D4418A5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872365B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09BEE5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912682E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2335C83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771097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6843DF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A4B227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F7656B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9E8C33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1967CB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53C0B0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B7F86A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65E55B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0C2B0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9DB463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C219F4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0E8EF1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3282B8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1AB76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6FAD0B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F25142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C84088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048A28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D90BDD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4CF8093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67846C54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5E3CC60E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3DF3EFD2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C86E45F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6BF7FE28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24426E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B96318F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78BAD64F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3DE421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09B167F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5A6B6132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2BC7C2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3F49E5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621C0B1A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47CA316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C8980B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60BB84E2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8E2D2BD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4E79B867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4E5C55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4DD08261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326B30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EAF140C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6DA0D78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681B83FA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EA41738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7AE6BE8E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2A2F65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40D176B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3EC44823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B1048A6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0ABFCB4B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272D007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1294447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64F88497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4783A5E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1363D24C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77877AE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23829E1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0DD339ED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D038EB1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C85DD1C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36807FF2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AB93BA8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2F328695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4061C0FE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0135B954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51371F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6077E73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788ADAD2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01F9B177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319C96B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F50E7A3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37C62621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B61E72D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5EE9E62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E3F0B50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3A1E3B0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64A8B8CB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CFD57B5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7B1866C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07EAD30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16C6B6A6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6059B839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6D83F460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4E1A999D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743BC57D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A42E6A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7396B415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78784BC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4FC0AEC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5D00EB93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41450B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A6A0DB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19E1CE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9C6719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3F6AF14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75A3CF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BE0E1E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D46905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71D23E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0B75E1A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9A7768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87AA78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478DBD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B97FC5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0D3CEFF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5A211D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594466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45D54E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B8DFA9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8B8D970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767A7E7E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4539BB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68888C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EF40BF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37BDC1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1B85F7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9340A2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C76B93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1AD13A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7D8CEB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37FB19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4CC5CD9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F12C1C1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D9FE98C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ACF70EF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32C48D4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4F2DC35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3F6CC5F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E0B40AA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50BC7FAA" w14:textId="77777777" w:rsidR="00517D47" w:rsidRPr="00517D47" w:rsidRDefault="00517D47" w:rsidP="00517D47">
      <w:pPr>
        <w:rPr>
          <w:lang w:val="es-ES_tradnl" w:eastAsia="en-US"/>
        </w:rPr>
      </w:pPr>
    </w:p>
    <w:p w14:paraId="6A7A88A7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79D95E15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59A3ECE2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22FB4FA8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1E2B959B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09173048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6518982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0C372D2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445E6489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B924DBC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6BD1FBB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0771B48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630E4530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443AB44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39D26BA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5813B73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1C15FFD1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8793E22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3E519557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ADAEF2A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113A683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303BB70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776C911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8BDE0FA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2DB5E60E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B07EB84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19E2E2AC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01EB169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488C337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6D7DB48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6476F18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10B0580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A844DFB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0D387094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82E913C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D869293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7EB1DAD4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824F785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3EA97A6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9438747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756BD6D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6C95919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62F8A9B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51DF03D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28963100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24E28280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0B53681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4E26FF4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8938374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40ECB812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91B8C93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2E14A6DC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545E6E1E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45B35E19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D2DBFD3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F24B3DB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5357C5D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695218A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D8839C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E1E285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5FF6F2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2A23BDBA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694DBC6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642439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728C9B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2CEFF4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998341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832633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015C66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E68E31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8DDA1E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68F142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F1434A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5347E4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9DE1A1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89B3D6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A04C228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539955F7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6F8E" w14:textId="77777777" w:rsidR="00FE67EE" w:rsidRDefault="00FE67EE" w:rsidP="00DE32EB">
      <w:pPr>
        <w:pStyle w:val="Sangranormal"/>
      </w:pPr>
      <w:r>
        <w:separator/>
      </w:r>
    </w:p>
  </w:endnote>
  <w:endnote w:type="continuationSeparator" w:id="0">
    <w:p w14:paraId="415EC288" w14:textId="77777777" w:rsidR="00FE67EE" w:rsidRDefault="00FE67EE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rmal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B5D1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B685C89" w14:textId="77777777" w:rsidTr="00C67CD3">
      <w:trPr>
        <w:trHeight w:val="237"/>
      </w:trPr>
      <w:tc>
        <w:tcPr>
          <w:tcW w:w="1728" w:type="dxa"/>
          <w:vAlign w:val="center"/>
        </w:tcPr>
        <w:p w14:paraId="1FA4C9B3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0FDAA967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2A191EF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D30C63F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DB2BE07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73321F19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E145" w14:textId="77777777" w:rsidR="00FE67EE" w:rsidRDefault="00FE67EE" w:rsidP="00DE32EB">
      <w:pPr>
        <w:pStyle w:val="Sangranormal"/>
      </w:pPr>
      <w:r>
        <w:separator/>
      </w:r>
    </w:p>
  </w:footnote>
  <w:footnote w:type="continuationSeparator" w:id="0">
    <w:p w14:paraId="5DAA4350" w14:textId="77777777" w:rsidR="00FE67EE" w:rsidRDefault="00FE67EE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FE7593" w:rsidRPr="0044395D" w14:paraId="0831542D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26D7BDDD" w14:textId="398C4D9F" w:rsidR="00572249" w:rsidRDefault="00FE7593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8240" behindDoc="1" locked="0" layoutInCell="1" allowOverlap="1" wp14:anchorId="568A94C4" wp14:editId="517A45C1">
                <wp:simplePos x="0" y="0"/>
                <wp:positionH relativeFrom="column">
                  <wp:posOffset>576580</wp:posOffset>
                </wp:positionH>
                <wp:positionV relativeFrom="paragraph">
                  <wp:posOffset>-11430</wp:posOffset>
                </wp:positionV>
                <wp:extent cx="736600" cy="565785"/>
                <wp:effectExtent l="0" t="0" r="0" b="0"/>
                <wp:wrapTight wrapText="bothSides">
                  <wp:wrapPolygon edited="0">
                    <wp:start x="9683" y="0"/>
                    <wp:lineTo x="6331" y="8727"/>
                    <wp:lineTo x="1117" y="16485"/>
                    <wp:lineTo x="1117" y="17939"/>
                    <wp:lineTo x="14897" y="19394"/>
                    <wp:lineTo x="17131" y="19394"/>
                    <wp:lineTo x="20110" y="16970"/>
                    <wp:lineTo x="20110" y="16485"/>
                    <wp:lineTo x="14524" y="8727"/>
                    <wp:lineTo x="11172" y="0"/>
                    <wp:lineTo x="9683" y="0"/>
                  </wp:wrapPolygon>
                </wp:wrapTight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 rotWithShape="1">
                        <a:blip r:embed="rId1"/>
                        <a:srcRect l="14996" t="17701" r="14145" b="27850"/>
                        <a:stretch/>
                      </pic:blipFill>
                      <pic:spPr bwMode="auto">
                        <a:xfrm>
                          <a:off x="0" y="0"/>
                          <a:ext cx="736600" cy="565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23CCB72" w14:textId="7261C8B9" w:rsidR="005F2B70" w:rsidRPr="00C225FB" w:rsidRDefault="005F2B70" w:rsidP="008771CD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4155808C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FE7593" w:rsidRPr="0044395D" w14:paraId="25C289AE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777099A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CB84F2E" w14:textId="1A1E2692" w:rsidR="00572249" w:rsidRPr="005F2B70" w:rsidRDefault="00FF7A3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ABOGABOT</w:t>
          </w:r>
          <w:r w:rsidR="005F2B70"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  </w:t>
          </w:r>
        </w:p>
      </w:tc>
    </w:tr>
    <w:tr w:rsidR="00FE7593" w:rsidRPr="0044395D" w14:paraId="54E37CA5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3289641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718FE6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FE7593" w:rsidRPr="0044395D" w14:paraId="1BC1C69C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631A2A1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2938C86A" w14:textId="1819BE0E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FF7A30">
            <w:rPr>
              <w:rFonts w:ascii="Arial" w:hAnsi="Arial" w:cs="Arial"/>
              <w:b/>
              <w:sz w:val="16"/>
              <w:szCs w:val="16"/>
            </w:rPr>
            <w:t>AB-2021</w:t>
          </w:r>
        </w:p>
      </w:tc>
      <w:tc>
        <w:tcPr>
          <w:tcW w:w="1542" w:type="dxa"/>
          <w:shd w:val="clear" w:color="auto" w:fill="auto"/>
          <w:vAlign w:val="center"/>
        </w:tcPr>
        <w:p w14:paraId="026D60C1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9258236" w14:textId="4D41F089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proofErr w:type="gramStart"/>
          <w:r w:rsidR="00FF7A30">
            <w:rPr>
              <w:rFonts w:ascii="Arial" w:hAnsi="Arial" w:cs="Arial"/>
              <w:b/>
              <w:sz w:val="16"/>
              <w:szCs w:val="16"/>
            </w:rPr>
            <w:t>Febrero</w:t>
          </w:r>
          <w:proofErr w:type="gramEnd"/>
          <w:r w:rsidR="00FF7A30">
            <w:rPr>
              <w:rFonts w:ascii="Arial" w:hAnsi="Arial" w:cs="Arial"/>
              <w:b/>
              <w:sz w:val="16"/>
              <w:szCs w:val="16"/>
            </w:rPr>
            <w:t xml:space="preserve"> 21, 2021</w:t>
          </w:r>
        </w:p>
      </w:tc>
      <w:tc>
        <w:tcPr>
          <w:tcW w:w="1478" w:type="dxa"/>
          <w:shd w:val="clear" w:color="auto" w:fill="auto"/>
          <w:vAlign w:val="center"/>
        </w:tcPr>
        <w:p w14:paraId="6F01310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3ED2104" w14:textId="63B90E0B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1CD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3C9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281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3DA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28E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67EE"/>
    <w:rsid w:val="00FE7593"/>
    <w:rsid w:val="00FE7DB6"/>
    <w:rsid w:val="00FF01BB"/>
    <w:rsid w:val="00FF0D5F"/>
    <w:rsid w:val="00FF1FB5"/>
    <w:rsid w:val="00FF25FA"/>
    <w:rsid w:val="00FF3137"/>
    <w:rsid w:val="00FF3B09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87BC80"/>
  <w15:chartTrackingRefBased/>
  <w15:docId w15:val="{E4A521B9-4F3E-2749-8042-114AF3A9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Settings\jacky\Escritorio\DERS - [Codigo Proyecto] - V3.0.dot</Template>
  <TotalTime>0</TotalTime>
  <Pages>9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7783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ARIEL CERON GONZALEZ</cp:lastModifiedBy>
  <cp:revision>2</cp:revision>
  <cp:lastPrinted>2011-07-14T14:23:00Z</cp:lastPrinted>
  <dcterms:created xsi:type="dcterms:W3CDTF">2022-02-21T19:17:00Z</dcterms:created>
  <dcterms:modified xsi:type="dcterms:W3CDTF">2022-02-21T19:17:00Z</dcterms:modified>
</cp:coreProperties>
</file>